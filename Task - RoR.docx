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5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19" w:right="0" w:hanging="0"/>
        <w:jc w:val="left"/>
        <w:rPr>
          <w:rFonts w:eastAsia="Arial" w:cs="Arial" w:ascii="Arial" w:hAnsi="Arial"/>
          <w:b/>
          <w:spacing w:val="1"/>
          <w:w w:val="100"/>
          <w:sz w:val="26"/>
          <w:szCs w:val="26"/>
        </w:rPr>
      </w:pP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P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r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ob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l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m</w:t>
      </w:r>
      <w:r>
        <w:rPr>
          <w:rFonts w:eastAsia="Arial" w:cs="Arial" w:ascii="Arial" w:hAnsi="Arial"/>
          <w:b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S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ement</w:t>
      </w:r>
    </w:p>
    <w:p>
      <w:pPr>
        <w:pStyle w:val="Normal"/>
        <w:spacing w:lineRule="exact" w:line="120" w:before="5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545" w:right="211" w:hanging="66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courier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facility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hich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segregate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courier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for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different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cities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into different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ck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that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can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hold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up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'n'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packages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any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given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point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e.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ch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level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rack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has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2 slots.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slots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given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nu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ber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first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 one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colu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starting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1 increasing</w:t>
      </w:r>
      <w:r>
        <w:rPr>
          <w:rFonts w:eastAsia="Arial" w:cs="Arial" w:ascii="Arial" w:hAnsi="Arial"/>
          <w:spacing w:val="-1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increasing</w:t>
      </w:r>
      <w:r>
        <w:rPr>
          <w:rFonts w:eastAsia="Arial" w:cs="Arial" w:ascii="Arial" w:hAnsi="Arial"/>
          <w:spacing w:val="-1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level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from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entry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point in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steps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one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till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n/2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then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second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colu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as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n/2+1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 top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ost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level</w:t>
      </w:r>
      <w:r>
        <w:rPr>
          <w:rFonts w:eastAsia="Arial" w:cs="Arial" w:ascii="Arial" w:hAnsi="Arial"/>
          <w:spacing w:val="6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decreaseing</w:t>
      </w:r>
      <w:r>
        <w:rPr>
          <w:rFonts w:eastAsia="Arial" w:cs="Arial" w:ascii="Arial" w:hAnsi="Arial"/>
          <w:spacing w:val="-1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by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1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each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er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leve</w:t>
      </w:r>
      <w:r>
        <w:rPr>
          <w:rFonts w:eastAsia="Arial" w:cs="Arial" w:ascii="Arial" w:hAnsi="Arial"/>
          <w:spacing w:val="2"/>
          <w:w w:val="100"/>
          <w:sz w:val="26"/>
          <w:szCs w:val="26"/>
        </w:rPr>
        <w:t>l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.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ant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create</w:t>
      </w:r>
      <w:r>
        <w:rPr>
          <w:rFonts w:eastAsia="Arial" w:cs="Arial" w:ascii="Arial" w:hAnsi="Arial"/>
          <w:spacing w:val="-1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 auto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ated</w:t>
      </w:r>
      <w:r>
        <w:rPr>
          <w:rFonts w:eastAsia="Arial" w:cs="Arial" w:ascii="Arial" w:hAnsi="Arial"/>
          <w:spacing w:val="-1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ticketing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system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that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facility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use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alloted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slot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ithout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any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error.</w:t>
      </w:r>
    </w:p>
    <w:p>
      <w:pPr>
        <w:pStyle w:val="Normal"/>
        <w:spacing w:lineRule="exact" w:line="280" w:before="3" w:after="0"/>
        <w:ind w:left="47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Eg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: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if</w:t>
      </w:r>
      <w:r>
        <w:rPr>
          <w:rFonts w:eastAsia="Arial" w:cs="Arial" w:ascii="Arial" w:hAnsi="Arial"/>
          <w:spacing w:val="-1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I</w:t>
      </w:r>
      <w:r>
        <w:rPr>
          <w:rFonts w:eastAsia="Arial" w:cs="Arial" w:ascii="Arial" w:hAnsi="Arial"/>
          <w:spacing w:val="-1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hav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e</w:t>
      </w:r>
      <w:r>
        <w:rPr>
          <w:rFonts w:eastAsia="Arial" w:cs="Arial" w:ascii="Arial" w:hAnsi="Arial"/>
          <w:spacing w:val="-5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a r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ke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ith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1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0</w:t>
      </w:r>
      <w:r>
        <w:rPr>
          <w:rFonts w:eastAsia="Arial" w:cs="Arial" w:ascii="Arial" w:hAnsi="Arial"/>
          <w:spacing w:val="-2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2"/>
          <w:w w:val="100"/>
          <w:position w:val="0"/>
          <w:sz w:val="26"/>
          <w:szCs w:val="26"/>
        </w:rPr>
        <w:t>s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,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arrange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ent</w:t>
      </w:r>
      <w:r>
        <w:rPr>
          <w:rFonts w:eastAsia="Arial" w:cs="Arial" w:ascii="Arial" w:hAnsi="Arial"/>
          <w:spacing w:val="-15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ill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be</w:t>
      </w:r>
      <w:r>
        <w:rPr>
          <w:rFonts w:eastAsia="Arial" w:cs="Arial" w:ascii="Arial" w:hAnsi="Arial"/>
          <w:spacing w:val="-3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like:</w:t>
      </w:r>
    </w:p>
    <w:p>
      <w:pPr>
        <w:pStyle w:val="Normal"/>
        <w:spacing w:lineRule="exact" w:line="40" w:before="6" w:after="0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jc w:val="left"/>
        <w:tblInd w:w="4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</w:tblPr>
      <w:tblGrid>
        <w:gridCol w:w="1103"/>
        <w:gridCol w:w="1109"/>
      </w:tblGrid>
      <w:tr>
        <w:trPr>
          <w:trHeight w:val="374" w:hRule="exac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5</w:t>
            </w:r>
          </w:p>
        </w:tc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6</w:t>
            </w:r>
          </w:p>
        </w:tc>
      </w:tr>
      <w:tr>
        <w:trPr>
          <w:trHeight w:val="374" w:hRule="exac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4</w:t>
            </w:r>
          </w:p>
        </w:tc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7</w:t>
            </w:r>
          </w:p>
        </w:tc>
      </w:tr>
      <w:tr>
        <w:trPr>
          <w:trHeight w:val="374" w:hRule="exac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3</w:t>
            </w:r>
          </w:p>
        </w:tc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8</w:t>
            </w:r>
          </w:p>
        </w:tc>
      </w:tr>
      <w:tr>
        <w:trPr>
          <w:trHeight w:val="374" w:hRule="exac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2</w:t>
            </w:r>
          </w:p>
        </w:tc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9</w:t>
            </w:r>
          </w:p>
        </w:tc>
      </w:tr>
      <w:tr>
        <w:trPr>
          <w:trHeight w:val="374" w:hRule="exac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0"/>
                <w:w w:val="102"/>
                <w:sz w:val="21"/>
                <w:szCs w:val="21"/>
              </w:rPr>
              <w:t>1</w:t>
            </w:r>
          </w:p>
        </w:tc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3" w:after="0"/>
              <w:ind w:left="105" w:right="0" w:hanging="0"/>
              <w:jc w:val="left"/>
              <w:rPr>
                <w:rFonts w:eastAsia="Arial" w:cs="Arial" w:ascii="Arial" w:hAnsi="Arial"/>
                <w:spacing w:val="2"/>
                <w:w w:val="102"/>
                <w:sz w:val="21"/>
                <w:szCs w:val="21"/>
              </w:rPr>
            </w:pPr>
            <w:r>
              <w:rPr>
                <w:rFonts w:eastAsia="Arial" w:cs="Arial" w:ascii="Arial" w:hAnsi="Arial"/>
                <w:spacing w:val="2"/>
                <w:w w:val="102"/>
                <w:sz w:val="21"/>
                <w:szCs w:val="21"/>
              </w:rPr>
              <w:t>10</w:t>
            </w:r>
          </w:p>
        </w:tc>
      </w:tr>
    </w:tbl>
    <w:p>
      <w:pPr>
        <w:pStyle w:val="Normal"/>
        <w:spacing w:lineRule="exact" w:line="140" w:before="5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6" w:after="0"/>
        <w:ind w:left="429" w:right="150" w:hanging="0"/>
        <w:jc w:val="center"/>
        <w:rPr>
          <w:rFonts w:eastAsia="Arial" w:cs="Arial" w:ascii="Arial" w:hAnsi="Arial"/>
          <w:spacing w:val="0"/>
          <w:w w:val="99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Whe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enters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ck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s,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ant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have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ticket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issued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parcel.</w:t>
      </w:r>
    </w:p>
    <w:p>
      <w:pPr>
        <w:pStyle w:val="Normal"/>
        <w:spacing w:before="42" w:after="0"/>
        <w:ind w:left="828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ticket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issuing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ess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includes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us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docu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enting</w:t>
      </w:r>
      <w:r>
        <w:rPr>
          <w:rFonts w:eastAsia="Arial" w:cs="Arial" w:ascii="Arial" w:hAnsi="Arial"/>
          <w:spacing w:val="-1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code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</w:t>
      </w:r>
    </w:p>
    <w:p>
      <w:pPr>
        <w:sectPr>
          <w:type w:val="nextPage"/>
          <w:pgSz w:w="12240" w:h="15840"/>
          <w:pgMar w:left="1340" w:right="1340" w:header="0" w:top="138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76" w:before="46" w:after="0"/>
        <w:ind w:left="828" w:right="72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eight(in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g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)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allocating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available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 before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actually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handing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over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ticket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facility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</w:t>
      </w:r>
    </w:p>
    <w:p>
      <w:pPr>
        <w:pStyle w:val="Normal"/>
        <w:spacing w:lineRule="auto" w:line="273" w:before="60" w:after="0"/>
        <w:ind w:left="479" w:right="268" w:hanging="36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(we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ss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u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h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our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facility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are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nice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enough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ays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slots allocated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).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should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allocated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hich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nearest 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entry.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exit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custo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er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returns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ticket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hich</w:t>
      </w:r>
    </w:p>
    <w:p>
      <w:pPr>
        <w:pStyle w:val="Normal"/>
        <w:spacing w:before="3" w:after="0"/>
        <w:ind w:left="119" w:right="2728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then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arks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they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ere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using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as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being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available.</w:t>
      </w:r>
    </w:p>
    <w:p>
      <w:pPr>
        <w:pStyle w:val="Normal"/>
        <w:spacing w:lineRule="exact" w:line="180" w:before="7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79" w:right="306" w:hanging="36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ue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go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v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ern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ent</w:t>
      </w:r>
      <w:r>
        <w:rPr>
          <w:rFonts w:eastAsia="Arial" w:cs="Arial" w:ascii="Arial" w:hAnsi="Arial"/>
          <w:spacing w:val="-1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regulation,</w:t>
      </w:r>
      <w:r>
        <w:rPr>
          <w:rFonts w:eastAsia="Arial" w:cs="Arial" w:ascii="Arial" w:hAnsi="Arial"/>
          <w:spacing w:val="-1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stem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should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</w:t>
      </w:r>
      <w:r>
        <w:rPr>
          <w:rFonts w:eastAsia="Arial" w:cs="Arial" w:ascii="Arial" w:hAnsi="Arial"/>
          <w:spacing w:val="4"/>
          <w:w w:val="100"/>
          <w:sz w:val="26"/>
          <w:szCs w:val="26"/>
        </w:rPr>
        <w:t>r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ovide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ability 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find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out:</w:t>
      </w:r>
    </w:p>
    <w:p>
      <w:pPr>
        <w:pStyle w:val="Normal"/>
        <w:spacing w:lineRule="exact" w:line="100" w:before="8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19" w:right="3162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a)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codes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parcels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particular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eight.</w:t>
      </w:r>
    </w:p>
    <w:p>
      <w:pPr>
        <w:pStyle w:val="Normal"/>
        <w:spacing w:before="42" w:after="0"/>
        <w:ind w:left="119" w:right="2050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b)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nu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ber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hich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gi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v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en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code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parked.</w:t>
      </w:r>
    </w:p>
    <w:p>
      <w:pPr>
        <w:pStyle w:val="Normal"/>
        <w:spacing w:before="46" w:after="0"/>
        <w:ind w:left="119" w:right="471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c)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nu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bers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slots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here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particular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eight</w:t>
      </w:r>
      <w:r>
        <w:rPr>
          <w:rFonts w:eastAsia="Arial" w:cs="Arial" w:ascii="Arial" w:hAnsi="Arial"/>
          <w:spacing w:val="6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parked.</w:t>
      </w:r>
    </w:p>
    <w:p>
      <w:pPr>
        <w:pStyle w:val="Normal"/>
        <w:spacing w:lineRule="exact" w:line="180" w:before="7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79" w:right="384" w:hanging="36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ct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stem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v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ia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ple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set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ands</w:t>
      </w:r>
      <w:r>
        <w:rPr>
          <w:rFonts w:eastAsia="Arial" w:cs="Arial" w:ascii="Arial" w:hAnsi="Arial"/>
          <w:spacing w:val="-1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hich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produce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specific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output.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lease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take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look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x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ple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belo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,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hich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includes</w:t>
      </w:r>
    </w:p>
    <w:p>
      <w:pPr>
        <w:pStyle w:val="Normal"/>
        <w:spacing w:lineRule="exact" w:line="280"/>
        <w:ind w:left="119" w:right="250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all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ands</w:t>
      </w:r>
      <w:r>
        <w:rPr>
          <w:rFonts w:eastAsia="Arial" w:cs="Arial" w:ascii="Arial" w:hAnsi="Arial"/>
          <w:spacing w:val="-1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you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need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support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-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they're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self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explanatory.</w:t>
      </w:r>
      <w:r>
        <w:rPr>
          <w:rFonts w:eastAsia="Arial" w:cs="Arial" w:ascii="Arial" w:hAnsi="Arial"/>
          <w:spacing w:val="-1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system</w:t>
      </w:r>
    </w:p>
    <w:p>
      <w:pPr>
        <w:pStyle w:val="Normal"/>
        <w:spacing w:lineRule="auto" w:line="276" w:before="46" w:after="0"/>
        <w:ind w:left="479" w:right="28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should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allow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input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s.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Just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clar</w:t>
      </w:r>
      <w:r>
        <w:rPr>
          <w:rFonts w:eastAsia="Arial" w:cs="Arial" w:ascii="Arial" w:hAnsi="Arial"/>
          <w:spacing w:val="3"/>
          <w:w w:val="100"/>
          <w:sz w:val="26"/>
          <w:szCs w:val="26"/>
        </w:rPr>
        <w:t>i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fy,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codebase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should support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both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odes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of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input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-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don't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ant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distinct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sub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issions.</w:t>
      </w:r>
    </w:p>
    <w:p>
      <w:pPr>
        <w:pStyle w:val="Normal"/>
        <w:spacing w:lineRule="exact" w:line="140" w:before="2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1"/>
        <w:ind w:left="479" w:right="60" w:hanging="36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1)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should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provide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us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interactive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pt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based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shell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here co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ands</w:t>
      </w:r>
      <w:r>
        <w:rPr>
          <w:rFonts w:eastAsia="Arial" w:cs="Arial" w:ascii="Arial" w:hAnsi="Arial"/>
          <w:spacing w:val="-1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can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ped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</w:t>
      </w:r>
    </w:p>
    <w:p>
      <w:pPr>
        <w:pStyle w:val="Normal"/>
        <w:spacing w:lineRule="auto" w:line="276" w:before="6" w:after="0"/>
        <w:ind w:left="191" w:right="495" w:hanging="72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2)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should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accept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filena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para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eter</w:t>
      </w:r>
      <w:r>
        <w:rPr>
          <w:rFonts w:eastAsia="Arial" w:cs="Arial" w:ascii="Arial" w:hAnsi="Arial"/>
          <w:spacing w:val="-1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pt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 read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h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ands</w:t>
      </w:r>
      <w:r>
        <w:rPr>
          <w:rFonts w:eastAsia="Arial" w:cs="Arial" w:ascii="Arial" w:hAnsi="Arial"/>
          <w:spacing w:val="-1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fr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h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file</w:t>
      </w:r>
    </w:p>
    <w:p>
      <w:pPr>
        <w:pStyle w:val="Normal"/>
        <w:spacing w:lineRule="exact" w:line="280" w:before="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19" w:right="7265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*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Examp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:</w:t>
      </w:r>
      <w:r>
        <w:rPr>
          <w:rFonts w:eastAsia="Arial" w:cs="Arial" w:ascii="Arial" w:hAnsi="Arial"/>
          <w:spacing w:val="-1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Fil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*</w:t>
      </w:r>
    </w:p>
    <w:p>
      <w:pPr>
        <w:pStyle w:val="Normal"/>
        <w:spacing w:before="46" w:after="0"/>
        <w:ind w:left="119" w:right="6745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run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progra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:</w:t>
      </w:r>
    </w:p>
    <w:p>
      <w:pPr>
        <w:pStyle w:val="Normal"/>
        <w:spacing w:before="42" w:after="0"/>
        <w:ind w:left="119" w:right="4409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$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y_program</w:t>
      </w:r>
      <w:r>
        <w:rPr>
          <w:rFonts w:eastAsia="Arial" w:cs="Arial" w:ascii="Arial" w:hAnsi="Arial"/>
          <w:spacing w:val="-1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file_inputs.txt</w:t>
      </w:r>
      <w:r>
        <w:rPr>
          <w:rFonts w:eastAsia="Arial" w:cs="Arial" w:ascii="Arial" w:hAnsi="Arial"/>
          <w:spacing w:val="-1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&gt;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output.txt</w:t>
      </w:r>
    </w:p>
    <w:p>
      <w:pPr>
        <w:pStyle w:val="Normal"/>
        <w:spacing w:lineRule="exact" w:line="120" w:before="5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19" w:right="7390" w:hanging="0"/>
        <w:jc w:val="both"/>
        <w:rPr>
          <w:rFonts w:eastAsia="Arial" w:cs="Arial" w:ascii="Arial" w:hAnsi="Arial"/>
          <w:b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I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n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put</w:t>
      </w:r>
      <w:r>
        <w:rPr>
          <w:rFonts w:eastAsia="Arial" w:cs="Arial" w:ascii="Arial" w:hAnsi="Arial"/>
          <w:b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(in</w:t>
      </w:r>
      <w:r>
        <w:rPr>
          <w:rFonts w:eastAsia="Arial" w:cs="Arial" w:ascii="Arial" w:hAnsi="Arial"/>
          <w:b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file):</w:t>
      </w:r>
    </w:p>
    <w:p>
      <w:pPr>
        <w:pStyle w:val="Normal"/>
        <w:spacing w:before="46" w:after="0"/>
        <w:ind w:left="119" w:right="6282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create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_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parcel_slot_lot</w:t>
      </w:r>
      <w:r>
        <w:rPr>
          <w:rFonts w:eastAsia="Arial" w:cs="Arial" w:ascii="Arial" w:hAnsi="Arial"/>
          <w:spacing w:val="-2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</w:t>
      </w:r>
    </w:p>
    <w:p>
      <w:pPr>
        <w:pStyle w:val="Normal"/>
        <w:spacing w:lineRule="exact" w:line="120" w:before="5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nextPage"/>
          <w:pgSz w:w="12240" w:h="15840"/>
          <w:pgMar w:left="1700" w:right="1340" w:header="0" w:top="140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76"/>
        <w:ind w:left="119" w:right="7373" w:hanging="0"/>
        <w:jc w:val="both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park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1234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400 park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9999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400 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0001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600 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7777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100 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2701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700 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3141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600</w:t>
      </w:r>
    </w:p>
    <w:p>
      <w:pPr>
        <w:pStyle w:val="Normal"/>
        <w:spacing w:lineRule="auto" w:line="276" w:before="60" w:after="0"/>
        <w:ind w:left="479" w:right="6474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leave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5 for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delivery status</w:t>
      </w:r>
    </w:p>
    <w:p>
      <w:pPr>
        <w:pStyle w:val="Normal"/>
        <w:spacing w:lineRule="exact" w:line="28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333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400</w:t>
      </w:r>
    </w:p>
    <w:p>
      <w:pPr>
        <w:pStyle w:val="Normal"/>
        <w:spacing w:lineRule="auto" w:line="273" w:before="46" w:after="0"/>
        <w:ind w:left="479" w:right="3655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9999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400 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parcel_code_for_parcels_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ith_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eight</w:t>
      </w:r>
      <w:r>
        <w:rPr>
          <w:rFonts w:eastAsia="Arial" w:cs="Arial" w:ascii="Arial" w:hAnsi="Arial"/>
          <w:spacing w:val="2"/>
          <w:w w:val="99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400 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slot_nu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bers_for</w:t>
      </w:r>
      <w:r>
        <w:rPr>
          <w:rFonts w:eastAsia="Arial" w:cs="Arial" w:ascii="Arial" w:hAnsi="Arial"/>
          <w:spacing w:val="2"/>
          <w:w w:val="99"/>
          <w:sz w:val="26"/>
          <w:szCs w:val="26"/>
        </w:rPr>
        <w:t>_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parcels_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ith_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eight</w:t>
      </w:r>
      <w:r>
        <w:rPr>
          <w:rFonts w:eastAsia="Arial" w:cs="Arial" w:ascii="Arial" w:hAnsi="Arial"/>
          <w:spacing w:val="2"/>
          <w:w w:val="99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400 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slot_nu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ber_for_registration_nu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ber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3141 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slot_nu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ber_for_registration_nu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sz w:val="26"/>
          <w:szCs w:val="26"/>
        </w:rPr>
        <w:t>ber</w:t>
      </w:r>
      <w:r>
        <w:rPr>
          <w:rFonts w:eastAsia="Arial" w:cs="Arial" w:ascii="Arial" w:hAnsi="Arial"/>
          <w:spacing w:val="1"/>
          <w:w w:val="99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1111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19" w:right="0" w:hanging="0"/>
        <w:jc w:val="left"/>
        <w:rPr>
          <w:rFonts w:eastAsia="Arial" w:cs="Arial" w:ascii="Arial" w:hAnsi="Arial"/>
          <w:b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utput</w:t>
      </w:r>
      <w:r>
        <w:rPr>
          <w:rFonts w:eastAsia="Arial" w:cs="Arial" w:ascii="Arial" w:hAnsi="Arial"/>
          <w:b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(to</w:t>
      </w:r>
      <w:r>
        <w:rPr>
          <w:rFonts w:eastAsia="Arial" w:cs="Arial" w:ascii="Arial" w:hAnsi="Arial"/>
          <w:b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co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nsole,</w:t>
      </w:r>
      <w:r>
        <w:rPr>
          <w:rFonts w:eastAsia="Arial" w:cs="Arial" w:ascii="Arial" w:hAnsi="Arial"/>
          <w:b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ne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line</w:t>
      </w:r>
      <w:r>
        <w:rPr>
          <w:rFonts w:eastAsia="Arial" w:cs="Arial" w:ascii="Arial" w:hAnsi="Arial"/>
          <w:b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after</w:t>
      </w:r>
      <w:r>
        <w:rPr>
          <w:rFonts w:eastAsia="Arial" w:cs="Arial" w:ascii="Arial" w:hAnsi="Arial"/>
          <w:b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v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ery</w:t>
      </w:r>
      <w:r>
        <w:rPr>
          <w:rFonts w:eastAsia="Arial" w:cs="Arial" w:ascii="Arial" w:hAnsi="Arial"/>
          <w:b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output):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reated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slots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1</w:t>
      </w:r>
    </w:p>
    <w:p>
      <w:pPr>
        <w:pStyle w:val="Normal"/>
        <w:spacing w:before="42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2</w:t>
      </w:r>
    </w:p>
    <w:p>
      <w:pPr>
        <w:pStyle w:val="Normal"/>
        <w:spacing w:before="42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5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3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4</w:t>
      </w:r>
    </w:p>
    <w:p>
      <w:pPr>
        <w:pStyle w:val="Normal"/>
        <w:spacing w:before="42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er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5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free</w:t>
      </w:r>
    </w:p>
    <w:p>
      <w:pPr>
        <w:pStyle w:val="Normal"/>
        <w:spacing w:lineRule="exact" w:line="280"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S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.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Reg</w:t>
      </w:r>
      <w:r>
        <w:rPr>
          <w:rFonts w:eastAsia="Arial" w:cs="Arial" w:ascii="Arial" w:hAnsi="Arial"/>
          <w:spacing w:val="-1"/>
          <w:w w:val="100"/>
          <w:position w:val="0"/>
          <w:sz w:val="26"/>
          <w:szCs w:val="26"/>
        </w:rPr>
        <w:t>i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stration</w:t>
      </w:r>
      <w:r>
        <w:rPr>
          <w:rFonts w:eastAsia="Arial" w:cs="Arial" w:ascii="Arial" w:hAnsi="Arial"/>
          <w:spacing w:val="-1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 xml:space="preserve">o.  </w:t>
      </w:r>
      <w:r>
        <w:rPr>
          <w:rFonts w:eastAsia="Arial" w:cs="Arial" w:ascii="Arial" w:hAnsi="Arial"/>
          <w:spacing w:val="69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eight</w:t>
      </w:r>
    </w:p>
    <w:tbl>
      <w:tblPr>
        <w:jc w:val="left"/>
        <w:tblInd w:w="115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691"/>
      </w:tblGrid>
      <w:tr>
        <w:trPr>
          <w:trHeight w:val="386" w:hRule="exact"/>
          <w:cantSplit w:val="false"/>
        </w:trPr>
        <w:tc>
          <w:tcPr>
            <w:tcW w:w="9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52" w:after="0"/>
              <w:ind w:left="40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1 1234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52" w:after="0"/>
              <w:ind w:left="145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400</w:t>
            </w:r>
          </w:p>
        </w:tc>
      </w:tr>
      <w:tr>
        <w:trPr>
          <w:trHeight w:val="343" w:hRule="exact"/>
          <w:cantSplit w:val="false"/>
        </w:trPr>
        <w:tc>
          <w:tcPr>
            <w:tcW w:w="9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7" w:after="0"/>
              <w:ind w:left="40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6</w:t>
            </w:r>
            <w:r>
              <w:rPr>
                <w:rFonts w:eastAsia="Arial" w:cs="Arial" w:ascii="Arial" w:hAnsi="Arial"/>
                <w:spacing w:val="-1"/>
                <w:w w:val="100"/>
                <w:sz w:val="26"/>
                <w:szCs w:val="26"/>
              </w:rPr>
              <w:t xml:space="preserve"> </w:t>
            </w: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9999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7" w:after="0"/>
              <w:ind w:left="217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400</w:t>
            </w:r>
          </w:p>
        </w:tc>
      </w:tr>
      <w:tr>
        <w:trPr>
          <w:trHeight w:val="343" w:hRule="exact"/>
          <w:cantSplit w:val="false"/>
        </w:trPr>
        <w:tc>
          <w:tcPr>
            <w:tcW w:w="9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9" w:after="0"/>
              <w:ind w:left="40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6</w:t>
            </w:r>
            <w:r>
              <w:rPr>
                <w:rFonts w:eastAsia="Arial" w:cs="Arial" w:ascii="Arial" w:hAnsi="Arial"/>
                <w:spacing w:val="-1"/>
                <w:w w:val="100"/>
                <w:sz w:val="26"/>
                <w:szCs w:val="26"/>
              </w:rPr>
              <w:t xml:space="preserve"> </w:t>
            </w: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0001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9" w:after="0"/>
              <w:ind w:left="217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600</w:t>
            </w:r>
          </w:p>
        </w:tc>
      </w:tr>
      <w:tr>
        <w:trPr>
          <w:trHeight w:val="343" w:hRule="exact"/>
          <w:cantSplit w:val="false"/>
        </w:trPr>
        <w:tc>
          <w:tcPr>
            <w:tcW w:w="9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7" w:after="0"/>
              <w:ind w:left="40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eastAsia="Arial" w:cs="Arial" w:ascii="Arial" w:hAnsi="Arial"/>
                <w:spacing w:val="-1"/>
                <w:w w:val="100"/>
                <w:sz w:val="26"/>
                <w:szCs w:val="26"/>
              </w:rPr>
              <w:t xml:space="preserve"> </w:t>
            </w: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2701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7" w:after="0"/>
              <w:ind w:left="216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700</w:t>
            </w:r>
          </w:p>
        </w:tc>
      </w:tr>
      <w:tr>
        <w:trPr>
          <w:trHeight w:val="402" w:hRule="exact"/>
          <w:cantSplit w:val="false"/>
        </w:trPr>
        <w:tc>
          <w:tcPr>
            <w:tcW w:w="9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9" w:after="0"/>
              <w:ind w:left="40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4</w:t>
            </w:r>
            <w:r>
              <w:rPr>
                <w:rFonts w:eastAsia="Arial" w:cs="Arial" w:ascii="Arial" w:hAnsi="Arial"/>
                <w:spacing w:val="-1"/>
                <w:w w:val="100"/>
                <w:sz w:val="26"/>
                <w:szCs w:val="26"/>
              </w:rPr>
              <w:t xml:space="preserve"> </w:t>
            </w: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3141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9" w:after="0"/>
              <w:ind w:left="217" w:right="0" w:hanging="0"/>
              <w:jc w:val="left"/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6"/>
                <w:szCs w:val="26"/>
              </w:rPr>
              <w:t>600</w:t>
            </w:r>
          </w:p>
        </w:tc>
      </w:tr>
    </w:tbl>
    <w:p>
      <w:pPr>
        <w:pStyle w:val="Normal"/>
        <w:spacing w:lineRule="exact" w:line="260" w:before="7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2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5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So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rr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,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full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1234,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9999,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333</w:t>
      </w:r>
    </w:p>
    <w:p>
      <w:pPr>
        <w:pStyle w:val="Normal"/>
        <w:spacing w:lineRule="exact" w:line="120" w:before="5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1,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6,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5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4</w:t>
      </w:r>
    </w:p>
    <w:p>
      <w:pPr>
        <w:sectPr>
          <w:type w:val="nextPage"/>
          <w:pgSz w:w="12240" w:h="15840"/>
          <w:pgMar w:left="1340" w:right="1720" w:header="0" w:top="140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42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found</w:t>
      </w:r>
    </w:p>
    <w:p>
      <w:pPr>
        <w:pStyle w:val="Normal"/>
        <w:spacing w:before="60" w:after="0"/>
        <w:ind w:left="479" w:right="0" w:hanging="0"/>
        <w:jc w:val="left"/>
        <w:rPr>
          <w:rFonts w:eastAsia="Arial" w:cs="Arial" w:ascii="Arial" w:hAnsi="Arial"/>
          <w:b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*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Exam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pl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:</w:t>
      </w:r>
      <w:r>
        <w:rPr>
          <w:rFonts w:eastAsia="Arial" w:cs="Arial" w:ascii="Arial" w:hAnsi="Arial"/>
          <w:b/>
          <w:spacing w:val="-1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Int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r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ac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ti</w:t>
      </w:r>
      <w:r>
        <w:rPr>
          <w:rFonts w:eastAsia="Arial" w:cs="Arial" w:ascii="Arial" w:hAnsi="Arial"/>
          <w:b/>
          <w:spacing w:val="1"/>
          <w:w w:val="100"/>
          <w:sz w:val="26"/>
          <w:szCs w:val="26"/>
        </w:rPr>
        <w:t>ve</w:t>
      </w:r>
      <w:r>
        <w:rPr>
          <w:rFonts w:eastAsia="Arial" w:cs="Arial" w:ascii="Arial" w:hAnsi="Arial"/>
          <w:b/>
          <w:spacing w:val="0"/>
          <w:w w:val="100"/>
          <w:sz w:val="26"/>
          <w:szCs w:val="26"/>
        </w:rPr>
        <w:t>*</w:t>
      </w:r>
    </w:p>
    <w:p>
      <w:pPr>
        <w:pStyle w:val="Normal"/>
        <w:spacing w:before="46" w:after="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run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program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launch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shell:</w:t>
      </w:r>
    </w:p>
    <w:p>
      <w:pPr>
        <w:pStyle w:val="Normal"/>
        <w:spacing w:before="42" w:after="0"/>
        <w:ind w:left="551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$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y_program</w:t>
      </w:r>
    </w:p>
    <w:p>
      <w:pPr>
        <w:pStyle w:val="Normal"/>
        <w:spacing w:lineRule="exact" w:line="120" w:before="5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79" w:right="65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ss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um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g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slots,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follo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ing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ands</w:t>
      </w:r>
      <w:r>
        <w:rPr>
          <w:rFonts w:eastAsia="Arial" w:cs="Arial" w:ascii="Arial" w:hAnsi="Arial"/>
          <w:spacing w:val="-1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should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run in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sequence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by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y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ping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them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in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at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pro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pt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should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produce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output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as described</w:t>
      </w:r>
      <w:r>
        <w:rPr>
          <w:rFonts w:eastAsia="Arial" w:cs="Arial" w:ascii="Arial" w:hAnsi="Arial"/>
          <w:spacing w:val="-1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below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the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co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and:</w:t>
      </w:r>
    </w:p>
    <w:p>
      <w:pPr>
        <w:pStyle w:val="Normal"/>
        <w:spacing w:lineRule="exact" w:line="280" w:before="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before="46" w:after="0"/>
        <w:ind w:left="1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create_parking_lot</w:t>
      </w:r>
      <w:r>
        <w:rPr>
          <w:rFonts w:eastAsia="Arial" w:cs="Arial" w:ascii="Arial" w:hAnsi="Arial"/>
          <w:spacing w:val="-2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</w:t>
      </w:r>
    </w:p>
    <w:p>
      <w:pPr>
        <w:pStyle w:val="Normal"/>
        <w:spacing w:before="42" w:after="0"/>
        <w:ind w:left="1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before="46" w:after="0"/>
        <w:ind w:left="1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reated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 parcel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ith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slots</w:t>
      </w:r>
    </w:p>
    <w:p>
      <w:pPr>
        <w:pStyle w:val="Normal"/>
        <w:spacing w:lineRule="exact" w:line="280" w:before="46" w:after="0"/>
        <w:ind w:left="11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Input:</w:t>
      </w:r>
    </w:p>
    <w:p>
      <w:pPr>
        <w:pStyle w:val="Normal"/>
        <w:spacing w:before="47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○  </w:t>
      </w:r>
      <w:r>
        <w:rPr>
          <w:rFonts w:eastAsia="Arial" w:cs="Arial" w:ascii="Arial" w:hAnsi="Arial"/>
          <w:spacing w:val="58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1234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400</w:t>
      </w:r>
    </w:p>
    <w:p>
      <w:pPr>
        <w:pStyle w:val="Normal"/>
        <w:spacing w:before="46" w:after="0"/>
        <w:ind w:left="1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2" w:after="0"/>
        <w:ind w:left="83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1"/>
          <w:szCs w:val="21"/>
        </w:rPr>
        <w:t xml:space="preserve">○  </w:t>
      </w:r>
      <w:r>
        <w:rPr>
          <w:rFonts w:eastAsia="Arial" w:cs="Arial" w:ascii="Arial" w:hAnsi="Arial"/>
          <w:spacing w:val="58"/>
          <w:w w:val="100"/>
          <w:position w:val="0"/>
          <w:sz w:val="21"/>
          <w:szCs w:val="21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1</w:t>
      </w:r>
    </w:p>
    <w:p>
      <w:pPr>
        <w:sectPr>
          <w:type w:val="nextPage"/>
          <w:pgSz w:w="12240" w:h="15840"/>
          <w:pgMar w:left="1700" w:right="1400" w:header="0" w:top="140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11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8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1"/>
          <w:szCs w:val="21"/>
        </w:rPr>
        <w:t xml:space="preserve">○  </w:t>
      </w:r>
      <w:r>
        <w:rPr>
          <w:rFonts w:eastAsia="Arial" w:cs="Arial" w:ascii="Arial" w:hAnsi="Arial"/>
          <w:spacing w:val="58"/>
          <w:w w:val="100"/>
          <w:position w:val="0"/>
          <w:sz w:val="21"/>
          <w:szCs w:val="21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9999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400</w:t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cols w:num="2" w:equalWidth="false" w:sep="false">
            <w:col w:w="769" w:space="70"/>
            <w:col w:w="830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47" w:after="0"/>
        <w:ind w:left="1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before="46" w:after="0"/>
        <w:ind w:left="83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○  </w:t>
      </w:r>
      <w:r>
        <w:rPr>
          <w:rFonts w:eastAsia="Arial" w:cs="Arial" w:ascii="Arial" w:hAnsi="Arial"/>
          <w:spacing w:val="58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</w:t>
      </w:r>
    </w:p>
    <w:p>
      <w:pPr>
        <w:pStyle w:val="Normal"/>
        <w:spacing w:lineRule="exact" w:line="280" w:before="46" w:after="0"/>
        <w:ind w:left="47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Input:</w:t>
      </w:r>
    </w:p>
    <w:p>
      <w:pPr>
        <w:pStyle w:val="Normal"/>
        <w:spacing w:before="47" w:after="0"/>
        <w:ind w:left="119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0001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600</w:t>
      </w:r>
    </w:p>
    <w:p>
      <w:pPr>
        <w:pStyle w:val="Normal"/>
        <w:spacing w:before="46" w:after="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2" w:after="0"/>
        <w:ind w:left="119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2</w:t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7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8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7777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100</w:t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cols w:num="2" w:equalWidth="false" w:sep="false">
            <w:col w:w="1129" w:space="70"/>
            <w:col w:w="794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47" w:after="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6" w:after="0"/>
        <w:ind w:left="119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5</w:t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7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3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2701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700</w:t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cols w:num="2" w:equalWidth="false" w:sep="false">
            <w:col w:w="1129" w:space="70"/>
            <w:col w:w="794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2" w:after="0"/>
        <w:ind w:left="119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3</w:t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7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8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3141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600</w:t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cols w:num="2" w:equalWidth="false" w:sep="false">
            <w:col w:w="1129" w:space="70"/>
            <w:col w:w="794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47" w:after="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6" w:after="0"/>
        <w:ind w:left="119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4</w:t>
      </w:r>
    </w:p>
    <w:p>
      <w:pPr>
        <w:pStyle w:val="Normal"/>
        <w:spacing w:before="52" w:after="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before="42" w:after="0"/>
        <w:ind w:left="4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leave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5 for</w:t>
      </w:r>
      <w:r>
        <w:rPr>
          <w:rFonts w:eastAsia="Arial" w:cs="Arial" w:ascii="Arial" w:hAnsi="Arial"/>
          <w:spacing w:val="-3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delivery</w:t>
      </w:r>
    </w:p>
    <w:p>
      <w:pPr>
        <w:pStyle w:val="Normal"/>
        <w:spacing w:before="60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before="46" w:after="0"/>
        <w:ind w:left="8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</w:t>
      </w:r>
      <w:r>
        <w:rPr>
          <w:rFonts w:eastAsia="Arial" w:cs="Arial" w:ascii="Arial" w:hAnsi="Arial"/>
          <w:spacing w:val="-9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5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free</w:t>
      </w:r>
    </w:p>
    <w:p>
      <w:pPr>
        <w:pStyle w:val="Normal"/>
        <w:spacing w:before="42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before="46" w:after="0"/>
        <w:ind w:left="81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status</w:t>
      </w:r>
    </w:p>
    <w:p>
      <w:pPr>
        <w:pStyle w:val="Normal"/>
        <w:spacing w:lineRule="auto" w:line="271" w:before="46" w:after="0"/>
        <w:ind w:left="459" w:right="34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(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'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v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d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-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ab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to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ke</w:t>
      </w:r>
      <w:r>
        <w:rPr>
          <w:rFonts w:eastAsia="Arial" w:cs="Arial" w:ascii="Arial" w:hAnsi="Arial"/>
          <w:spacing w:val="-6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ve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-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si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r,</w:t>
      </w:r>
      <w:r>
        <w:rPr>
          <w:rFonts w:eastAsia="Arial" w:cs="Arial" w:ascii="Arial" w:hAnsi="Arial"/>
          <w:spacing w:val="-8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bu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b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de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 xml:space="preserve">ed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output</w:t>
      </w:r>
      <w:r>
        <w:rPr>
          <w:rFonts w:eastAsia="Arial" w:cs="Arial" w:ascii="Arial" w:hAnsi="Arial"/>
          <w:spacing w:val="-7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fine):</w:t>
      </w:r>
    </w:p>
    <w:p>
      <w:pPr>
        <w:pStyle w:val="Normal"/>
        <w:spacing w:before="6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S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l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o                          </w:t>
      </w:r>
      <w:r>
        <w:rPr>
          <w:rFonts w:eastAsia="Arial" w:cs="Arial" w:ascii="Arial" w:hAnsi="Arial"/>
          <w:spacing w:val="51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R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egistration</w:t>
      </w:r>
      <w:r>
        <w:rPr>
          <w:rFonts w:eastAsia="Arial" w:cs="Arial" w:ascii="Arial" w:hAnsi="Arial"/>
          <w:spacing w:val="-1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 xml:space="preserve">o                    </w:t>
      </w:r>
      <w:r>
        <w:rPr>
          <w:rFonts w:eastAsia="Arial" w:cs="Arial" w:ascii="Arial" w:hAnsi="Arial"/>
          <w:spacing w:val="35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We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i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gh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</w:p>
    <w:p>
      <w:pPr>
        <w:pStyle w:val="Normal"/>
        <w:spacing w:before="84" w:after="0"/>
        <w:ind w:left="459" w:right="0" w:hanging="0"/>
        <w:jc w:val="left"/>
        <w:rPr>
          <w:rFonts w:eastAsia="Arial" w:cs="Arial" w:ascii="Arial" w:hAnsi="Arial"/>
          <w:spacing w:val="2"/>
          <w:w w:val="102"/>
          <w:sz w:val="21"/>
          <w:szCs w:val="21"/>
        </w:rPr>
      </w:pP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1                                             </w:t>
      </w:r>
      <w:r>
        <w:rPr>
          <w:rFonts w:eastAsia="Arial" w:cs="Arial" w:ascii="Arial" w:hAnsi="Arial"/>
          <w:spacing w:val="58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0"/>
          <w:sz w:val="21"/>
          <w:szCs w:val="21"/>
        </w:rPr>
        <w:t>123</w:t>
      </w: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4                                                </w:t>
      </w:r>
      <w:r>
        <w:rPr>
          <w:rFonts w:eastAsia="Arial" w:cs="Arial" w:ascii="Arial" w:hAnsi="Arial"/>
          <w:spacing w:val="12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2"/>
          <w:sz w:val="21"/>
          <w:szCs w:val="21"/>
        </w:rPr>
        <w:t>400</w:t>
      </w:r>
    </w:p>
    <w:p>
      <w:pPr>
        <w:pStyle w:val="Normal"/>
        <w:spacing w:before="46" w:after="0"/>
        <w:ind w:left="459" w:right="0" w:hanging="0"/>
        <w:jc w:val="left"/>
        <w:rPr>
          <w:rFonts w:eastAsia="Arial" w:cs="Arial" w:ascii="Arial" w:hAnsi="Arial"/>
          <w:spacing w:val="2"/>
          <w:w w:val="102"/>
          <w:sz w:val="21"/>
          <w:szCs w:val="21"/>
        </w:rPr>
      </w:pP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6                                             </w:t>
      </w:r>
      <w:r>
        <w:rPr>
          <w:rFonts w:eastAsia="Arial" w:cs="Arial" w:ascii="Arial" w:hAnsi="Arial"/>
          <w:spacing w:val="58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0"/>
          <w:sz w:val="21"/>
          <w:szCs w:val="21"/>
        </w:rPr>
        <w:t>999</w:t>
      </w: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9                                                </w:t>
      </w:r>
      <w:r>
        <w:rPr>
          <w:rFonts w:eastAsia="Arial" w:cs="Arial" w:ascii="Arial" w:hAnsi="Arial"/>
          <w:spacing w:val="12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2"/>
          <w:sz w:val="21"/>
          <w:szCs w:val="21"/>
        </w:rPr>
        <w:t>400</w:t>
      </w:r>
    </w:p>
    <w:p>
      <w:pPr>
        <w:pStyle w:val="Normal"/>
        <w:spacing w:before="51" w:after="0"/>
        <w:ind w:left="459" w:right="0" w:hanging="0"/>
        <w:jc w:val="left"/>
        <w:rPr>
          <w:rFonts w:eastAsia="Arial" w:cs="Arial" w:ascii="Arial" w:hAnsi="Arial"/>
          <w:spacing w:val="2"/>
          <w:w w:val="102"/>
          <w:sz w:val="21"/>
          <w:szCs w:val="21"/>
        </w:rPr>
      </w:pP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2                                             </w:t>
      </w:r>
      <w:r>
        <w:rPr>
          <w:rFonts w:eastAsia="Arial" w:cs="Arial" w:ascii="Arial" w:hAnsi="Arial"/>
          <w:spacing w:val="58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0"/>
          <w:sz w:val="21"/>
          <w:szCs w:val="21"/>
        </w:rPr>
        <w:t>000</w:t>
      </w: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1                                                </w:t>
      </w:r>
      <w:r>
        <w:rPr>
          <w:rFonts w:eastAsia="Arial" w:cs="Arial" w:ascii="Arial" w:hAnsi="Arial"/>
          <w:spacing w:val="12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2"/>
          <w:sz w:val="21"/>
          <w:szCs w:val="21"/>
        </w:rPr>
        <w:t>600</w:t>
      </w:r>
    </w:p>
    <w:p>
      <w:pPr>
        <w:pStyle w:val="Normal"/>
        <w:spacing w:before="46" w:after="0"/>
        <w:ind w:left="459" w:right="0" w:hanging="0"/>
        <w:jc w:val="left"/>
        <w:rPr>
          <w:rFonts w:eastAsia="Arial" w:cs="Arial" w:ascii="Arial" w:hAnsi="Arial"/>
          <w:spacing w:val="2"/>
          <w:w w:val="102"/>
          <w:sz w:val="21"/>
          <w:szCs w:val="21"/>
        </w:rPr>
      </w:pP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3                                             </w:t>
      </w:r>
      <w:r>
        <w:rPr>
          <w:rFonts w:eastAsia="Arial" w:cs="Arial" w:ascii="Arial" w:hAnsi="Arial"/>
          <w:spacing w:val="58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0"/>
          <w:sz w:val="21"/>
          <w:szCs w:val="21"/>
        </w:rPr>
        <w:t>270</w:t>
      </w:r>
      <w:r>
        <w:rPr>
          <w:rFonts w:eastAsia="Arial" w:cs="Arial" w:ascii="Arial" w:hAnsi="Arial"/>
          <w:spacing w:val="0"/>
          <w:w w:val="100"/>
          <w:sz w:val="21"/>
          <w:szCs w:val="21"/>
        </w:rPr>
        <w:t xml:space="preserve">1                                                </w:t>
      </w:r>
      <w:r>
        <w:rPr>
          <w:rFonts w:eastAsia="Arial" w:cs="Arial" w:ascii="Arial" w:hAnsi="Arial"/>
          <w:spacing w:val="12"/>
          <w:w w:val="10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2"/>
          <w:sz w:val="21"/>
          <w:szCs w:val="21"/>
        </w:rPr>
        <w:t>700</w:t>
      </w:r>
    </w:p>
    <w:p>
      <w:pPr>
        <w:pStyle w:val="Normal"/>
        <w:spacing w:lineRule="exact" w:line="220" w:before="51" w:after="0"/>
        <w:ind w:left="459" w:right="0" w:hanging="0"/>
        <w:jc w:val="left"/>
        <w:rPr>
          <w:rFonts w:eastAsia="Arial" w:cs="Arial" w:ascii="Arial" w:hAnsi="Arial"/>
          <w:spacing w:val="2"/>
          <w:w w:val="102"/>
          <w:position w:val="0"/>
          <w:sz w:val="21"/>
          <w:szCs w:val="21"/>
        </w:rPr>
      </w:pPr>
      <w:r>
        <w:rPr>
          <w:rFonts w:eastAsia="Arial" w:cs="Arial" w:ascii="Arial" w:hAnsi="Arial"/>
          <w:spacing w:val="0"/>
          <w:w w:val="100"/>
          <w:position w:val="0"/>
          <w:sz w:val="21"/>
          <w:szCs w:val="21"/>
        </w:rPr>
        <w:t xml:space="preserve">4                                             </w:t>
      </w:r>
      <w:r>
        <w:rPr>
          <w:rFonts w:eastAsia="Arial" w:cs="Arial" w:ascii="Arial" w:hAnsi="Arial"/>
          <w:spacing w:val="58"/>
          <w:w w:val="100"/>
          <w:position w:val="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0"/>
          <w:position w:val="0"/>
          <w:sz w:val="21"/>
          <w:szCs w:val="21"/>
        </w:rPr>
        <w:t>314</w:t>
      </w:r>
      <w:r>
        <w:rPr>
          <w:rFonts w:eastAsia="Arial" w:cs="Arial" w:ascii="Arial" w:hAnsi="Arial"/>
          <w:spacing w:val="0"/>
          <w:w w:val="100"/>
          <w:position w:val="0"/>
          <w:sz w:val="21"/>
          <w:szCs w:val="21"/>
        </w:rPr>
        <w:t xml:space="preserve">1                                                </w:t>
      </w:r>
      <w:r>
        <w:rPr>
          <w:rFonts w:eastAsia="Arial" w:cs="Arial" w:ascii="Arial" w:hAnsi="Arial"/>
          <w:spacing w:val="12"/>
          <w:w w:val="100"/>
          <w:position w:val="0"/>
          <w:sz w:val="21"/>
          <w:szCs w:val="21"/>
        </w:rPr>
        <w:t xml:space="preserve"> </w:t>
      </w:r>
      <w:r>
        <w:rPr>
          <w:rFonts w:eastAsia="Arial" w:cs="Arial" w:ascii="Arial" w:hAnsi="Arial"/>
          <w:spacing w:val="2"/>
          <w:w w:val="102"/>
          <w:position w:val="0"/>
          <w:sz w:val="21"/>
          <w:szCs w:val="21"/>
        </w:rPr>
        <w:t>600</w:t>
      </w:r>
    </w:p>
    <w:p>
      <w:pPr>
        <w:pStyle w:val="Normal"/>
        <w:spacing w:lineRule="exact" w:line="100" w:before="3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ectPr>
          <w:type w:val="continuous"/>
          <w:pgSz w:w="12240" w:h="15840"/>
          <w:pgMar w:left="1700" w:right="140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26" w:after="0"/>
        <w:ind w:left="45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60" w:before="2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333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400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cols w:num="2" w:equalWidth="false" w:sep="false">
            <w:col w:w="1109" w:space="70"/>
            <w:col w:w="762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47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6" w:after="0"/>
        <w:ind w:left="117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ll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c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a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d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numbe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r:</w:t>
      </w:r>
      <w:r>
        <w:rPr>
          <w:rFonts w:eastAsia="Arial" w:cs="Arial" w:ascii="Arial" w:hAnsi="Arial"/>
          <w:spacing w:val="-10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5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5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3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park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9999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400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cols w:num="2" w:equalWidth="false" w:sep="false">
            <w:col w:w="1109" w:space="70"/>
            <w:col w:w="762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6" w:after="0"/>
        <w:ind w:left="117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So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rr</w:t>
      </w:r>
      <w:r>
        <w:rPr>
          <w:rFonts w:eastAsia="Arial" w:cs="Arial" w:ascii="Arial" w:hAnsi="Arial"/>
          <w:spacing w:val="1"/>
          <w:w w:val="100"/>
          <w:position w:val="0"/>
          <w:sz w:val="26"/>
          <w:szCs w:val="26"/>
        </w:rPr>
        <w:t>y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,parcel</w:t>
      </w:r>
      <w:r>
        <w:rPr>
          <w:rFonts w:eastAsia="Arial" w:cs="Arial" w:ascii="Arial" w:hAnsi="Arial"/>
          <w:spacing w:val="-1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slot</w:t>
      </w:r>
      <w:r>
        <w:rPr>
          <w:rFonts w:eastAsia="Arial" w:cs="Arial" w:ascii="Arial" w:hAnsi="Arial"/>
          <w:spacing w:val="-4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is</w:t>
      </w:r>
      <w:r>
        <w:rPr>
          <w:rFonts w:eastAsia="Arial" w:cs="Arial" w:ascii="Arial" w:hAnsi="Arial"/>
          <w:spacing w:val="-2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full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47" w:after="0"/>
        <w:ind w:left="45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3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parcel_code_for_parcels_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ith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_w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eight</w:t>
      </w:r>
      <w:r>
        <w:rPr>
          <w:rFonts w:eastAsia="Arial" w:cs="Arial" w:ascii="Arial" w:hAnsi="Arial"/>
          <w:spacing w:val="2"/>
          <w:w w:val="99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400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cols w:num="2" w:equalWidth="false" w:sep="false">
            <w:col w:w="1109" w:space="70"/>
            <w:col w:w="762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47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6" w:after="0"/>
        <w:ind w:left="117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1234,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9999,</w:t>
      </w:r>
      <w:r>
        <w:rPr>
          <w:rFonts w:eastAsia="Arial" w:cs="Arial" w:ascii="Arial" w:hAnsi="Arial"/>
          <w:spacing w:val="-6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333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5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3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slot_nu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bers_for</w:t>
      </w:r>
      <w:r>
        <w:rPr>
          <w:rFonts w:eastAsia="Arial" w:cs="Arial" w:ascii="Arial" w:hAnsi="Arial"/>
          <w:spacing w:val="2"/>
          <w:w w:val="99"/>
          <w:position w:val="0"/>
          <w:sz w:val="26"/>
          <w:szCs w:val="26"/>
        </w:rPr>
        <w:t>_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parcels_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ith_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w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eight</w:t>
      </w:r>
      <w:r>
        <w:rPr>
          <w:rFonts w:eastAsia="Arial" w:cs="Arial" w:ascii="Arial" w:hAnsi="Arial"/>
          <w:spacing w:val="2"/>
          <w:w w:val="99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400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cols w:num="2" w:equalWidth="false" w:sep="false">
            <w:col w:w="1109" w:space="70"/>
            <w:col w:w="762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6" w:after="0"/>
        <w:ind w:left="117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1,</w:t>
      </w:r>
      <w:r>
        <w:rPr>
          <w:rFonts w:eastAsia="Arial" w:cs="Arial" w:ascii="Arial" w:hAnsi="Arial"/>
          <w:spacing w:val="-2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6,</w:t>
      </w:r>
      <w:r>
        <w:rPr>
          <w:rFonts w:eastAsia="Arial" w:cs="Arial" w:ascii="Arial" w:hAnsi="Arial"/>
          <w:spacing w:val="-2"/>
          <w:w w:val="100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5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47" w:after="0"/>
        <w:ind w:left="45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3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slot_nu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ber_for_registration_nu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ber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3141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cols w:num="2" w:equalWidth="false" w:sep="false">
            <w:col w:w="1109" w:space="70"/>
            <w:col w:w="7620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lineRule="exact" w:line="280" w:before="42" w:after="0"/>
        <w:ind w:left="1179" w:right="0" w:hanging="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4</w:t>
      </w:r>
    </w:p>
    <w:p>
      <w:pPr>
        <w:sectPr>
          <w:type w:val="continuous"/>
          <w:pgSz w:w="12240" w:h="15840"/>
          <w:pgMar w:left="1720" w:right="1720" w:header="0" w:top="140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52" w:after="0"/>
        <w:ind w:left="459" w:right="-59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0"/>
          <w:w w:val="100"/>
          <w:sz w:val="26"/>
          <w:szCs w:val="26"/>
        </w:rPr>
        <w:t>Input:</w:t>
      </w:r>
    </w:p>
    <w:p>
      <w:pPr>
        <w:pStyle w:val="Normal"/>
        <w:spacing w:lineRule="exact" w:line="180" w:before="3" w:after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/>
        <w:jc w:val="left"/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</w:pP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slot_nu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ber_for_registration_nu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>m</w:t>
      </w:r>
      <w:r>
        <w:rPr>
          <w:rFonts w:eastAsia="Arial" w:cs="Arial" w:ascii="Arial" w:hAnsi="Arial"/>
          <w:spacing w:val="0"/>
          <w:w w:val="99"/>
          <w:position w:val="0"/>
          <w:sz w:val="26"/>
          <w:szCs w:val="26"/>
        </w:rPr>
        <w:t>ber</w:t>
      </w:r>
      <w:r>
        <w:rPr>
          <w:rFonts w:eastAsia="Arial" w:cs="Arial" w:ascii="Arial" w:hAnsi="Arial"/>
          <w:spacing w:val="1"/>
          <w:w w:val="99"/>
          <w:position w:val="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position w:val="0"/>
          <w:sz w:val="26"/>
          <w:szCs w:val="26"/>
        </w:rPr>
        <w:t>1111</w:t>
      </w:r>
    </w:p>
    <w:p>
      <w:pPr>
        <w:pStyle w:val="Normal"/>
        <w:spacing w:before="52" w:after="0"/>
        <w:ind w:left="45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Ou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</w:t>
      </w:r>
      <w:r>
        <w:rPr>
          <w:rFonts w:eastAsia="Arial" w:cs="Arial" w:ascii="Arial" w:hAnsi="Arial"/>
          <w:spacing w:val="1"/>
          <w:w w:val="100"/>
          <w:sz w:val="26"/>
          <w:szCs w:val="26"/>
        </w:rPr>
        <w:t>pu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t:</w:t>
      </w:r>
    </w:p>
    <w:p>
      <w:pPr>
        <w:pStyle w:val="Normal"/>
        <w:spacing w:before="46" w:after="0"/>
        <w:ind w:left="1179" w:right="0" w:hanging="0"/>
        <w:jc w:val="left"/>
        <w:rPr>
          <w:rFonts w:eastAsia="Arial" w:cs="Arial" w:ascii="Arial" w:hAnsi="Arial"/>
          <w:spacing w:val="0"/>
          <w:w w:val="100"/>
          <w:sz w:val="26"/>
          <w:szCs w:val="26"/>
        </w:rPr>
      </w:pPr>
      <w:r>
        <w:rPr>
          <w:rFonts w:eastAsia="Arial" w:cs="Arial" w:ascii="Arial" w:hAnsi="Arial"/>
          <w:spacing w:val="1"/>
          <w:w w:val="100"/>
          <w:sz w:val="26"/>
          <w:szCs w:val="26"/>
        </w:rPr>
        <w:t>N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ot</w:t>
      </w:r>
      <w:r>
        <w:rPr>
          <w:rFonts w:eastAsia="Arial" w:cs="Arial" w:ascii="Arial" w:hAnsi="Arial"/>
          <w:spacing w:val="-4"/>
          <w:w w:val="100"/>
          <w:sz w:val="26"/>
          <w:szCs w:val="26"/>
        </w:rPr>
        <w:t xml:space="preserve"> </w:t>
      </w:r>
      <w:r>
        <w:rPr>
          <w:rFonts w:eastAsia="Arial" w:cs="Arial" w:ascii="Arial" w:hAnsi="Arial"/>
          <w:spacing w:val="0"/>
          <w:w w:val="100"/>
          <w:sz w:val="26"/>
          <w:szCs w:val="26"/>
        </w:rPr>
        <w:t>found</w:t>
      </w:r>
    </w:p>
    <w:sectPr>
      <w:type w:val="continuous"/>
      <w:pgSz w:w="12240" w:h="15840"/>
      <w:pgMar w:left="1720" w:right="1720" w:header="0" w:top="1400" w:footer="0" w:bottom="280" w:gutter="0"/>
      <w:cols w:num="2" w:equalWidth="false" w:sep="false">
        <w:col w:w="1109" w:space="70"/>
        <w:col w:w="7620"/>
      </w:cols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spacing w:before="240" w:after="60"/>
      <w:outlineLvl w:val="0"/>
    </w:pPr>
    <w:rPr>
      <w:rFonts w:ascii="Cambria" w:hAnsi="Cambria" w:cs="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spacing w:before="240" w:after="6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spacing w:before="240" w:after="60"/>
      <w:outlineLvl w:val="2"/>
    </w:pPr>
    <w:rPr>
      <w:rFonts w:ascii="Cambria" w:hAnsi="Cambria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spacing w:before="240" w:after="60"/>
      <w:outlineLvl w:val="3"/>
    </w:pPr>
    <w:rPr>
      <w:rFonts w:ascii="Calibri" w:hAnsi="Calibri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spacing w:before="240" w:after="60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spacing w:before="240" w:after="60"/>
      <w:outlineLvl w:val="6"/>
    </w:pPr>
    <w:rPr>
      <w:rFonts w:ascii="Calibri" w:hAnsi="Calibri" w:cs="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spacing w:before="240" w:after="60"/>
      <w:outlineLvl w:val="7"/>
    </w:pPr>
    <w:rPr>
      <w:rFonts w:ascii="Calibri" w:hAnsi="Calibri" w:cs="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spacing w:before="240" w:after="60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 w:cs="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